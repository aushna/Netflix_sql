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1F7EB" w14:textId="3A09E481" w:rsidR="008D782A" w:rsidRPr="008D782A" w:rsidRDefault="008D782A" w:rsidP="008D782A">
      <w:pPr>
        <w:pStyle w:val="ListParagraph"/>
        <w:numPr>
          <w:ilvl w:val="0"/>
          <w:numId w:val="34"/>
        </w:numPr>
        <w:rPr>
          <w:b/>
          <w:bCs/>
          <w:sz w:val="48"/>
          <w:szCs w:val="48"/>
          <w:lang w:val="en-PK"/>
        </w:rPr>
      </w:pPr>
      <w:r w:rsidRPr="008D782A">
        <w:rPr>
          <w:b/>
          <w:bCs/>
          <w:sz w:val="48"/>
          <w:szCs w:val="48"/>
          <w:lang w:val="en-PK"/>
        </w:rPr>
        <w:t>Netflix Data Analysis Project</w:t>
      </w:r>
      <w:r>
        <w:rPr>
          <w:b/>
          <w:bCs/>
          <w:sz w:val="48"/>
          <w:szCs w:val="48"/>
          <w:lang w:val="en-PK"/>
        </w:rPr>
        <w:t xml:space="preserve"> </w:t>
      </w:r>
    </w:p>
    <w:p w14:paraId="6DA0B80D" w14:textId="77777777" w:rsidR="008D782A" w:rsidRPr="008D782A" w:rsidRDefault="008D782A" w:rsidP="008D782A">
      <w:pPr>
        <w:pStyle w:val="ListParagraph"/>
        <w:numPr>
          <w:ilvl w:val="0"/>
          <w:numId w:val="34"/>
        </w:numPr>
        <w:rPr>
          <w:b/>
          <w:bCs/>
          <w:sz w:val="48"/>
          <w:szCs w:val="48"/>
          <w:lang w:val="en-PK"/>
        </w:rPr>
      </w:pPr>
      <w:r w:rsidRPr="008D782A">
        <w:rPr>
          <w:b/>
          <w:bCs/>
          <w:sz w:val="48"/>
          <w:szCs w:val="48"/>
          <w:lang w:val="en-PK"/>
        </w:rPr>
        <w:t>Introduction</w:t>
      </w:r>
    </w:p>
    <w:p w14:paraId="49C1C814" w14:textId="4C58ECCE" w:rsidR="008D782A" w:rsidRPr="008D782A" w:rsidRDefault="008D782A" w:rsidP="008D782A">
      <w:pPr>
        <w:rPr>
          <w:lang w:val="en-PK"/>
        </w:rPr>
      </w:pPr>
      <w:r w:rsidRPr="008D782A">
        <w:rPr>
          <w:lang w:val="en-PK"/>
        </w:rPr>
        <w:t xml:space="preserve">I worked on </w:t>
      </w:r>
      <w:proofErr w:type="spellStart"/>
      <w:r w:rsidRPr="008D782A">
        <w:rPr>
          <w:lang w:val="en-PK"/>
        </w:rPr>
        <w:t>analyzing</w:t>
      </w:r>
      <w:proofErr w:type="spellEnd"/>
      <w:r w:rsidRPr="008D782A">
        <w:rPr>
          <w:lang w:val="en-PK"/>
        </w:rPr>
        <w:t xml:space="preserve"> Netflix data to uncover interesting trends and insights. Using SQL, Power BI, and a bit of creativity</w:t>
      </w:r>
      <w:r>
        <w:rPr>
          <w:lang w:val="en-PK"/>
        </w:rPr>
        <w:t>.</w:t>
      </w:r>
    </w:p>
    <w:p w14:paraId="2A257CC3" w14:textId="77777777" w:rsidR="008D782A" w:rsidRPr="008D782A" w:rsidRDefault="008D782A" w:rsidP="008D782A">
      <w:pPr>
        <w:rPr>
          <w:lang w:val="en-PK"/>
        </w:rPr>
      </w:pPr>
      <w:r w:rsidRPr="008D782A">
        <w:rPr>
          <w:lang w:val="en-PK"/>
        </w:rPr>
        <w:pict w14:anchorId="69329057">
          <v:rect id="_x0000_i1061" style="width:0;height:1.5pt" o:hralign="center" o:hrstd="t" o:hr="t" fillcolor="#a0a0a0" stroked="f"/>
        </w:pict>
      </w:r>
    </w:p>
    <w:p w14:paraId="7B3001FA" w14:textId="77777777" w:rsidR="008D782A" w:rsidRPr="008D782A" w:rsidRDefault="008D782A" w:rsidP="008D782A">
      <w:pPr>
        <w:rPr>
          <w:b/>
          <w:bCs/>
          <w:lang w:val="en-PK"/>
        </w:rPr>
      </w:pPr>
      <w:r w:rsidRPr="008D782A">
        <w:rPr>
          <w:b/>
          <w:bCs/>
          <w:lang w:val="en-PK"/>
        </w:rPr>
        <w:t>Steps I Took</w:t>
      </w:r>
    </w:p>
    <w:p w14:paraId="7BC8DC69" w14:textId="77777777" w:rsidR="008D782A" w:rsidRPr="008D782A" w:rsidRDefault="008D782A" w:rsidP="008D782A">
      <w:pPr>
        <w:rPr>
          <w:b/>
          <w:bCs/>
          <w:lang w:val="en-PK"/>
        </w:rPr>
      </w:pPr>
      <w:r w:rsidRPr="008D782A">
        <w:rPr>
          <w:b/>
          <w:bCs/>
          <w:lang w:val="en-PK"/>
        </w:rPr>
        <w:t>1. Data Prep with SQL</w:t>
      </w:r>
    </w:p>
    <w:p w14:paraId="63BCAD71" w14:textId="77777777" w:rsidR="008D782A" w:rsidRPr="008D782A" w:rsidRDefault="008D782A" w:rsidP="008D782A">
      <w:pPr>
        <w:numPr>
          <w:ilvl w:val="0"/>
          <w:numId w:val="24"/>
        </w:numPr>
        <w:rPr>
          <w:lang w:val="en-PK"/>
        </w:rPr>
      </w:pPr>
      <w:r w:rsidRPr="008D782A">
        <w:rPr>
          <w:lang w:val="en-PK"/>
        </w:rPr>
        <w:t>Used SQL to query and calculate key metrics.</w:t>
      </w:r>
    </w:p>
    <w:p w14:paraId="5856A749" w14:textId="77777777" w:rsidR="008D782A" w:rsidRPr="008D782A" w:rsidRDefault="008D782A" w:rsidP="008D782A">
      <w:pPr>
        <w:numPr>
          <w:ilvl w:val="0"/>
          <w:numId w:val="24"/>
        </w:numPr>
        <w:rPr>
          <w:lang w:val="en-PK"/>
        </w:rPr>
      </w:pPr>
      <w:r w:rsidRPr="008D782A">
        <w:rPr>
          <w:lang w:val="en-PK"/>
        </w:rPr>
        <w:t>Focused on movie titles, release years, genres, and ratings.</w:t>
      </w:r>
    </w:p>
    <w:p w14:paraId="0F5C7031" w14:textId="77777777" w:rsidR="008D782A" w:rsidRPr="008D782A" w:rsidRDefault="008D782A" w:rsidP="008D782A">
      <w:pPr>
        <w:rPr>
          <w:b/>
          <w:bCs/>
          <w:lang w:val="en-PK"/>
        </w:rPr>
      </w:pPr>
      <w:r w:rsidRPr="008D782A">
        <w:rPr>
          <w:b/>
          <w:bCs/>
          <w:lang w:val="en-PK"/>
        </w:rPr>
        <w:t>2. Cleaning the Data</w:t>
      </w:r>
    </w:p>
    <w:p w14:paraId="6848C504" w14:textId="77777777" w:rsidR="008D782A" w:rsidRPr="008D782A" w:rsidRDefault="008D782A" w:rsidP="008D782A">
      <w:pPr>
        <w:numPr>
          <w:ilvl w:val="0"/>
          <w:numId w:val="25"/>
        </w:numPr>
        <w:rPr>
          <w:lang w:val="en-PK"/>
        </w:rPr>
      </w:pPr>
      <w:r w:rsidRPr="008D782A">
        <w:rPr>
          <w:lang w:val="en-PK"/>
        </w:rPr>
        <w:t>Fixed missing values and inconsistent formats.</w:t>
      </w:r>
    </w:p>
    <w:p w14:paraId="4ABB13A7" w14:textId="77777777" w:rsidR="008D782A" w:rsidRPr="008D782A" w:rsidRDefault="008D782A" w:rsidP="008D782A">
      <w:pPr>
        <w:numPr>
          <w:ilvl w:val="0"/>
          <w:numId w:val="25"/>
        </w:numPr>
        <w:rPr>
          <w:lang w:val="en-PK"/>
        </w:rPr>
      </w:pPr>
      <w:r w:rsidRPr="008D782A">
        <w:rPr>
          <w:lang w:val="en-PK"/>
        </w:rPr>
        <w:t>Made sure ratings and genres were categorized correctly.</w:t>
      </w:r>
    </w:p>
    <w:p w14:paraId="05EDC869" w14:textId="77777777" w:rsidR="008D782A" w:rsidRPr="008D782A" w:rsidRDefault="008D782A" w:rsidP="008D782A">
      <w:pPr>
        <w:rPr>
          <w:b/>
          <w:bCs/>
          <w:lang w:val="en-PK"/>
        </w:rPr>
      </w:pPr>
      <w:r w:rsidRPr="008D782A">
        <w:rPr>
          <w:b/>
          <w:bCs/>
          <w:lang w:val="en-PK"/>
        </w:rPr>
        <w:t>3. Building in Power BI</w:t>
      </w:r>
    </w:p>
    <w:p w14:paraId="0E2E165A" w14:textId="77777777" w:rsidR="008D782A" w:rsidRPr="008D782A" w:rsidRDefault="008D782A" w:rsidP="008D782A">
      <w:pPr>
        <w:numPr>
          <w:ilvl w:val="0"/>
          <w:numId w:val="26"/>
        </w:numPr>
        <w:rPr>
          <w:lang w:val="en-PK"/>
        </w:rPr>
      </w:pPr>
      <w:r w:rsidRPr="008D782A">
        <w:rPr>
          <w:lang w:val="en-PK"/>
        </w:rPr>
        <w:t>Imported the clean dataset into Power BI.</w:t>
      </w:r>
    </w:p>
    <w:p w14:paraId="191C22A3" w14:textId="77777777" w:rsidR="008D782A" w:rsidRPr="008D782A" w:rsidRDefault="008D782A" w:rsidP="008D782A">
      <w:pPr>
        <w:numPr>
          <w:ilvl w:val="0"/>
          <w:numId w:val="26"/>
        </w:numPr>
        <w:rPr>
          <w:lang w:val="en-PK"/>
        </w:rPr>
      </w:pPr>
      <w:r w:rsidRPr="008D782A">
        <w:rPr>
          <w:lang w:val="en-PK"/>
        </w:rPr>
        <w:t>Wrote DAX queries to calculate averages and totals for ratings and grouped data for deeper analysis.</w:t>
      </w:r>
    </w:p>
    <w:p w14:paraId="67697392" w14:textId="77777777" w:rsidR="008D782A" w:rsidRPr="008D782A" w:rsidRDefault="008D782A" w:rsidP="008D782A">
      <w:pPr>
        <w:rPr>
          <w:lang w:val="en-PK"/>
        </w:rPr>
      </w:pPr>
      <w:r w:rsidRPr="008D782A">
        <w:rPr>
          <w:lang w:val="en-PK"/>
        </w:rPr>
        <w:pict w14:anchorId="53D8572F">
          <v:rect id="_x0000_i1062" style="width:0;height:1.5pt" o:hralign="center" o:hrstd="t" o:hr="t" fillcolor="#a0a0a0" stroked="f"/>
        </w:pict>
      </w:r>
    </w:p>
    <w:p w14:paraId="53839642" w14:textId="77777777" w:rsidR="008D782A" w:rsidRPr="008D782A" w:rsidRDefault="008D782A" w:rsidP="008D782A">
      <w:pPr>
        <w:rPr>
          <w:b/>
          <w:bCs/>
          <w:lang w:val="en-PK"/>
        </w:rPr>
      </w:pPr>
      <w:r w:rsidRPr="008D782A">
        <w:rPr>
          <w:b/>
          <w:bCs/>
          <w:lang w:val="en-PK"/>
        </w:rPr>
        <w:t>What I Built in Power BI</w:t>
      </w:r>
    </w:p>
    <w:p w14:paraId="7A28433B" w14:textId="77777777" w:rsidR="008D782A" w:rsidRPr="008D782A" w:rsidRDefault="008D782A" w:rsidP="008D782A">
      <w:pPr>
        <w:rPr>
          <w:b/>
          <w:bCs/>
          <w:lang w:val="en-PK"/>
        </w:rPr>
      </w:pPr>
      <w:r w:rsidRPr="008D782A">
        <w:rPr>
          <w:b/>
          <w:bCs/>
          <w:lang w:val="en-PK"/>
        </w:rPr>
        <w:t>1. Interactive Tables</w:t>
      </w:r>
    </w:p>
    <w:p w14:paraId="75A825CB" w14:textId="152B0A31" w:rsidR="008D782A" w:rsidRPr="008D782A" w:rsidRDefault="008D782A" w:rsidP="008D782A">
      <w:pPr>
        <w:numPr>
          <w:ilvl w:val="0"/>
          <w:numId w:val="27"/>
        </w:numPr>
        <w:rPr>
          <w:lang w:val="en-PK"/>
        </w:rPr>
      </w:pPr>
      <w:r w:rsidRPr="008D782A">
        <w:rPr>
          <w:lang w:val="en-PK"/>
        </w:rPr>
        <w:t xml:space="preserve">Summarized top movies and </w:t>
      </w:r>
      <w:r>
        <w:rPr>
          <w:lang w:val="en-PK"/>
        </w:rPr>
        <w:t>converted there rating from categorical to numerical ratings.</w:t>
      </w:r>
    </w:p>
    <w:p w14:paraId="4EBEC439" w14:textId="54BA4C20" w:rsidR="008D782A" w:rsidRPr="008D782A" w:rsidRDefault="008D782A" w:rsidP="008D782A">
      <w:pPr>
        <w:numPr>
          <w:ilvl w:val="0"/>
          <w:numId w:val="27"/>
        </w:numPr>
        <w:rPr>
          <w:lang w:val="en-PK"/>
        </w:rPr>
      </w:pPr>
      <w:r w:rsidRPr="008D782A">
        <w:rPr>
          <w:lang w:val="en-PK"/>
        </w:rPr>
        <w:t>Highlighted trends by year</w:t>
      </w:r>
      <w:r>
        <w:rPr>
          <w:lang w:val="en-PK"/>
        </w:rPr>
        <w:t xml:space="preserve"> (2020)</w:t>
      </w:r>
      <w:r w:rsidRPr="008D782A">
        <w:rPr>
          <w:lang w:val="en-PK"/>
        </w:rPr>
        <w:t xml:space="preserve"> and genre.</w:t>
      </w:r>
    </w:p>
    <w:p w14:paraId="077A92B5" w14:textId="77777777" w:rsidR="008D782A" w:rsidRPr="008D782A" w:rsidRDefault="008D782A" w:rsidP="008D782A">
      <w:pPr>
        <w:rPr>
          <w:b/>
          <w:bCs/>
          <w:lang w:val="en-PK"/>
        </w:rPr>
      </w:pPr>
      <w:r w:rsidRPr="008D782A">
        <w:rPr>
          <w:b/>
          <w:bCs/>
          <w:lang w:val="en-PK"/>
        </w:rPr>
        <w:t>2. Slicers</w:t>
      </w:r>
    </w:p>
    <w:p w14:paraId="045ACE9F" w14:textId="7F7919FC" w:rsidR="008D782A" w:rsidRPr="008D782A" w:rsidRDefault="008D782A" w:rsidP="008D782A">
      <w:pPr>
        <w:numPr>
          <w:ilvl w:val="0"/>
          <w:numId w:val="28"/>
        </w:numPr>
        <w:rPr>
          <w:lang w:val="en-PK"/>
        </w:rPr>
      </w:pPr>
      <w:r w:rsidRPr="008D782A">
        <w:rPr>
          <w:lang w:val="en-PK"/>
        </w:rPr>
        <w:t xml:space="preserve">Added filters for genres, </w:t>
      </w:r>
      <w:r>
        <w:rPr>
          <w:lang w:val="en-PK"/>
        </w:rPr>
        <w:t xml:space="preserve">used 2020 years movies and tv </w:t>
      </w:r>
      <w:proofErr w:type="gramStart"/>
      <w:r>
        <w:rPr>
          <w:lang w:val="en-PK"/>
        </w:rPr>
        <w:t xml:space="preserve">shows </w:t>
      </w:r>
      <w:r w:rsidRPr="008D782A">
        <w:rPr>
          <w:lang w:val="en-PK"/>
        </w:rPr>
        <w:t>,</w:t>
      </w:r>
      <w:proofErr w:type="gramEnd"/>
      <w:r w:rsidRPr="008D782A">
        <w:rPr>
          <w:lang w:val="en-PK"/>
        </w:rPr>
        <w:t xml:space="preserve"> and ratings to make the dashboard interactive.</w:t>
      </w:r>
    </w:p>
    <w:p w14:paraId="2AB56B53" w14:textId="77777777" w:rsidR="008D782A" w:rsidRPr="008D782A" w:rsidRDefault="008D782A" w:rsidP="008D782A">
      <w:pPr>
        <w:rPr>
          <w:b/>
          <w:bCs/>
          <w:lang w:val="en-PK"/>
        </w:rPr>
      </w:pPr>
      <w:r w:rsidRPr="008D782A">
        <w:rPr>
          <w:b/>
          <w:bCs/>
          <w:lang w:val="en-PK"/>
        </w:rPr>
        <w:t>3. Funnel Chart</w:t>
      </w:r>
    </w:p>
    <w:p w14:paraId="0CE32686" w14:textId="77777777" w:rsidR="008D782A" w:rsidRPr="008D782A" w:rsidRDefault="008D782A" w:rsidP="008D782A">
      <w:pPr>
        <w:numPr>
          <w:ilvl w:val="0"/>
          <w:numId w:val="29"/>
        </w:numPr>
        <w:rPr>
          <w:lang w:val="en-PK"/>
        </w:rPr>
      </w:pPr>
      <w:r w:rsidRPr="008D782A">
        <w:rPr>
          <w:lang w:val="en-PK"/>
        </w:rPr>
        <w:t>Showed the number of titles by rating (e.g., G, PG, TV-MA).</w:t>
      </w:r>
    </w:p>
    <w:p w14:paraId="01498E38" w14:textId="77777777" w:rsidR="008D782A" w:rsidRPr="008D782A" w:rsidRDefault="008D782A" w:rsidP="008D782A">
      <w:pPr>
        <w:rPr>
          <w:b/>
          <w:bCs/>
          <w:lang w:val="en-PK"/>
        </w:rPr>
      </w:pPr>
      <w:r w:rsidRPr="008D782A">
        <w:rPr>
          <w:b/>
          <w:bCs/>
          <w:lang w:val="en-PK"/>
        </w:rPr>
        <w:t>4. Map View</w:t>
      </w:r>
    </w:p>
    <w:p w14:paraId="7DE19BE8" w14:textId="77777777" w:rsidR="008D782A" w:rsidRPr="008D782A" w:rsidRDefault="008D782A" w:rsidP="008D782A">
      <w:pPr>
        <w:numPr>
          <w:ilvl w:val="0"/>
          <w:numId w:val="30"/>
        </w:numPr>
        <w:rPr>
          <w:lang w:val="en-PK"/>
        </w:rPr>
      </w:pPr>
      <w:r w:rsidRPr="008D782A">
        <w:rPr>
          <w:lang w:val="en-PK"/>
        </w:rPr>
        <w:t>Mapped out Netflix’s global title distribution.</w:t>
      </w:r>
    </w:p>
    <w:p w14:paraId="532721DF" w14:textId="77777777" w:rsidR="008D782A" w:rsidRPr="008D782A" w:rsidRDefault="008D782A" w:rsidP="008D782A">
      <w:pPr>
        <w:rPr>
          <w:lang w:val="en-PK"/>
        </w:rPr>
      </w:pPr>
      <w:r w:rsidRPr="008D782A">
        <w:rPr>
          <w:lang w:val="en-PK"/>
        </w:rPr>
        <w:pict w14:anchorId="2D959066">
          <v:rect id="_x0000_i1063" style="width:0;height:1.5pt" o:hralign="center" o:hrstd="t" o:hr="t" fillcolor="#a0a0a0" stroked="f"/>
        </w:pict>
      </w:r>
    </w:p>
    <w:p w14:paraId="1F4B4081" w14:textId="77777777" w:rsidR="008D782A" w:rsidRPr="008D782A" w:rsidRDefault="008D782A" w:rsidP="008D782A">
      <w:pPr>
        <w:rPr>
          <w:b/>
          <w:bCs/>
          <w:lang w:val="en-PK"/>
        </w:rPr>
      </w:pPr>
      <w:r w:rsidRPr="008D782A">
        <w:rPr>
          <w:b/>
          <w:bCs/>
          <w:lang w:val="en-PK"/>
        </w:rPr>
        <w:t>Design Highlights</w:t>
      </w:r>
    </w:p>
    <w:p w14:paraId="24F65C32" w14:textId="77777777" w:rsidR="008D782A" w:rsidRPr="008D782A" w:rsidRDefault="008D782A" w:rsidP="008D782A">
      <w:pPr>
        <w:numPr>
          <w:ilvl w:val="0"/>
          <w:numId w:val="31"/>
        </w:numPr>
        <w:rPr>
          <w:lang w:val="en-PK"/>
        </w:rPr>
      </w:pPr>
      <w:r w:rsidRPr="008D782A">
        <w:rPr>
          <w:lang w:val="en-PK"/>
        </w:rPr>
        <w:t>Used Netflix logos and a sleek theme to make the visuals stand out.</w:t>
      </w:r>
    </w:p>
    <w:p w14:paraId="1A3BC102" w14:textId="77777777" w:rsidR="008D782A" w:rsidRPr="008D782A" w:rsidRDefault="008D782A" w:rsidP="008D782A">
      <w:pPr>
        <w:numPr>
          <w:ilvl w:val="0"/>
          <w:numId w:val="31"/>
        </w:numPr>
        <w:rPr>
          <w:lang w:val="en-PK"/>
        </w:rPr>
      </w:pPr>
      <w:r w:rsidRPr="008D782A">
        <w:rPr>
          <w:lang w:val="en-PK"/>
        </w:rPr>
        <w:t>Focused on making the dashboard easy to navigate and insightful.</w:t>
      </w:r>
    </w:p>
    <w:p w14:paraId="360DEDD2" w14:textId="38E476BA" w:rsidR="008D782A" w:rsidRPr="008D782A" w:rsidRDefault="008D782A" w:rsidP="008D782A">
      <w:pPr>
        <w:numPr>
          <w:ilvl w:val="0"/>
          <w:numId w:val="32"/>
        </w:numPr>
        <w:rPr>
          <w:lang w:val="en-PK"/>
        </w:rPr>
      </w:pPr>
      <w:r>
        <w:rPr>
          <w:lang w:val="en-PK"/>
        </w:rPr>
        <w:t>Year 2020.</w:t>
      </w:r>
    </w:p>
    <w:p w14:paraId="4F697462" w14:textId="77777777" w:rsidR="008D782A" w:rsidRPr="008D782A" w:rsidRDefault="008D782A" w:rsidP="008D782A">
      <w:pPr>
        <w:rPr>
          <w:lang w:val="en-PK"/>
        </w:rPr>
      </w:pPr>
      <w:r w:rsidRPr="008D782A">
        <w:rPr>
          <w:lang w:val="en-PK"/>
        </w:rPr>
        <w:pict w14:anchorId="45BEBD8C">
          <v:rect id="_x0000_i1065" style="width:0;height:1.5pt" o:hralign="center" o:hrstd="t" o:hr="t" fillcolor="#a0a0a0" stroked="f"/>
        </w:pict>
      </w:r>
    </w:p>
    <w:p w14:paraId="1BA2A2BA" w14:textId="77777777" w:rsidR="008D782A" w:rsidRPr="008D782A" w:rsidRDefault="008D782A" w:rsidP="008D782A">
      <w:pPr>
        <w:rPr>
          <w:b/>
          <w:bCs/>
          <w:lang w:val="en-PK"/>
        </w:rPr>
      </w:pPr>
      <w:r w:rsidRPr="008D782A">
        <w:rPr>
          <w:b/>
          <w:bCs/>
          <w:lang w:val="en-PK"/>
        </w:rPr>
        <w:t>Conclusion</w:t>
      </w:r>
    </w:p>
    <w:p w14:paraId="49498C37" w14:textId="77777777" w:rsidR="008D782A" w:rsidRPr="008D782A" w:rsidRDefault="008D782A" w:rsidP="008D782A">
      <w:pPr>
        <w:rPr>
          <w:lang w:val="en-PK"/>
        </w:rPr>
      </w:pPr>
      <w:r w:rsidRPr="008D782A">
        <w:rPr>
          <w:lang w:val="en-PK"/>
        </w:rPr>
        <w:t>This project was a fun mix of SQL, data cleaning, and Power BI. The end result? A dashboard that tells a story about Netflix’s offerings in an engaging way.</w:t>
      </w:r>
    </w:p>
    <w:p w14:paraId="2595013C" w14:textId="77777777" w:rsidR="008D782A" w:rsidRPr="008D782A" w:rsidRDefault="008D782A" w:rsidP="008D782A">
      <w:pPr>
        <w:rPr>
          <w:lang w:val="en-PK"/>
        </w:rPr>
      </w:pPr>
      <w:r w:rsidRPr="008D782A">
        <w:rPr>
          <w:lang w:val="en-PK"/>
        </w:rPr>
        <w:pict w14:anchorId="417A77C8">
          <v:rect id="_x0000_i1066" style="width:0;height:1.5pt" o:hralign="center" o:hrstd="t" o:hr="t" fillcolor="#a0a0a0" stroked="f"/>
        </w:pict>
      </w:r>
    </w:p>
    <w:p w14:paraId="289906A7" w14:textId="73829498" w:rsidR="00A9204E" w:rsidRDefault="008D782A">
      <w:r>
        <w:rPr>
          <w:b/>
          <w:bCs/>
          <w:lang w:val="en-PK"/>
        </w:rPr>
        <w:t>Thankyou.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941E2C"/>
    <w:multiLevelType w:val="multilevel"/>
    <w:tmpl w:val="87C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C769F"/>
    <w:multiLevelType w:val="multilevel"/>
    <w:tmpl w:val="E982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2E1086"/>
    <w:multiLevelType w:val="multilevel"/>
    <w:tmpl w:val="2A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50F5EA6"/>
    <w:multiLevelType w:val="multilevel"/>
    <w:tmpl w:val="C736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5B80117"/>
    <w:multiLevelType w:val="multilevel"/>
    <w:tmpl w:val="E208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B721B"/>
    <w:multiLevelType w:val="multilevel"/>
    <w:tmpl w:val="833E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5D541C"/>
    <w:multiLevelType w:val="multilevel"/>
    <w:tmpl w:val="EED0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A005139"/>
    <w:multiLevelType w:val="multilevel"/>
    <w:tmpl w:val="62F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15A11"/>
    <w:multiLevelType w:val="hybridMultilevel"/>
    <w:tmpl w:val="E89414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43A2B"/>
    <w:multiLevelType w:val="multilevel"/>
    <w:tmpl w:val="818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B6D23"/>
    <w:multiLevelType w:val="multilevel"/>
    <w:tmpl w:val="5F72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89998006">
    <w:abstractNumId w:val="26"/>
  </w:num>
  <w:num w:numId="2" w16cid:durableId="512115111">
    <w:abstractNumId w:val="12"/>
  </w:num>
  <w:num w:numId="3" w16cid:durableId="1981810630">
    <w:abstractNumId w:val="10"/>
  </w:num>
  <w:num w:numId="4" w16cid:durableId="1628386926">
    <w:abstractNumId w:val="32"/>
  </w:num>
  <w:num w:numId="5" w16cid:durableId="1169909980">
    <w:abstractNumId w:val="16"/>
  </w:num>
  <w:num w:numId="6" w16cid:durableId="1839349028">
    <w:abstractNumId w:val="22"/>
  </w:num>
  <w:num w:numId="7" w16cid:durableId="1560020503">
    <w:abstractNumId w:val="25"/>
  </w:num>
  <w:num w:numId="8" w16cid:durableId="1590310397">
    <w:abstractNumId w:val="9"/>
  </w:num>
  <w:num w:numId="9" w16cid:durableId="219483602">
    <w:abstractNumId w:val="7"/>
  </w:num>
  <w:num w:numId="10" w16cid:durableId="938101006">
    <w:abstractNumId w:val="6"/>
  </w:num>
  <w:num w:numId="11" w16cid:durableId="1716612106">
    <w:abstractNumId w:val="5"/>
  </w:num>
  <w:num w:numId="12" w16cid:durableId="1111129704">
    <w:abstractNumId w:val="4"/>
  </w:num>
  <w:num w:numId="13" w16cid:durableId="1609315338">
    <w:abstractNumId w:val="8"/>
  </w:num>
  <w:num w:numId="14" w16cid:durableId="684946180">
    <w:abstractNumId w:val="3"/>
  </w:num>
  <w:num w:numId="15" w16cid:durableId="1214390701">
    <w:abstractNumId w:val="2"/>
  </w:num>
  <w:num w:numId="16" w16cid:durableId="433018988">
    <w:abstractNumId w:val="1"/>
  </w:num>
  <w:num w:numId="17" w16cid:durableId="664556664">
    <w:abstractNumId w:val="0"/>
  </w:num>
  <w:num w:numId="18" w16cid:durableId="628971879">
    <w:abstractNumId w:val="18"/>
  </w:num>
  <w:num w:numId="19" w16cid:durableId="1988968858">
    <w:abstractNumId w:val="19"/>
  </w:num>
  <w:num w:numId="20" w16cid:durableId="1265576360">
    <w:abstractNumId w:val="27"/>
  </w:num>
  <w:num w:numId="21" w16cid:durableId="482738561">
    <w:abstractNumId w:val="23"/>
  </w:num>
  <w:num w:numId="22" w16cid:durableId="1406149022">
    <w:abstractNumId w:val="11"/>
  </w:num>
  <w:num w:numId="23" w16cid:durableId="1010641548">
    <w:abstractNumId w:val="33"/>
  </w:num>
  <w:num w:numId="24" w16cid:durableId="1953583444">
    <w:abstractNumId w:val="28"/>
  </w:num>
  <w:num w:numId="25" w16cid:durableId="494420449">
    <w:abstractNumId w:val="24"/>
  </w:num>
  <w:num w:numId="26" w16cid:durableId="1264731547">
    <w:abstractNumId w:val="13"/>
  </w:num>
  <w:num w:numId="27" w16cid:durableId="184485494">
    <w:abstractNumId w:val="21"/>
  </w:num>
  <w:num w:numId="28" w16cid:durableId="399907628">
    <w:abstractNumId w:val="14"/>
  </w:num>
  <w:num w:numId="29" w16cid:durableId="1991404657">
    <w:abstractNumId w:val="17"/>
  </w:num>
  <w:num w:numId="30" w16cid:durableId="15812102">
    <w:abstractNumId w:val="31"/>
  </w:num>
  <w:num w:numId="31" w16cid:durableId="203179602">
    <w:abstractNumId w:val="20"/>
  </w:num>
  <w:num w:numId="32" w16cid:durableId="1747412425">
    <w:abstractNumId w:val="30"/>
  </w:num>
  <w:num w:numId="33" w16cid:durableId="139344051">
    <w:abstractNumId w:val="15"/>
  </w:num>
  <w:num w:numId="34" w16cid:durableId="13265440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2A"/>
    <w:rsid w:val="00645252"/>
    <w:rsid w:val="006D3D74"/>
    <w:rsid w:val="00761DCF"/>
    <w:rsid w:val="0083569A"/>
    <w:rsid w:val="008D782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DAB8"/>
  <w15:chartTrackingRefBased/>
  <w15:docId w15:val="{84A8FD9E-504E-4863-93DC-B3FE4649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D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PK%7bF7E2A76B-C548-4191-A40B-FCB4A22CF775%7d\%7bFD2F531F-5DFF-4B03-8AA4-A94443B3E52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{FD2F531F-5DFF-4B03-8AA4-A94443B3E52C}tf02786999_win32</Template>
  <TotalTime>10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2024-12-21T11:10:00Z</dcterms:created>
  <dcterms:modified xsi:type="dcterms:W3CDTF">2024-12-21T11:20:00Z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